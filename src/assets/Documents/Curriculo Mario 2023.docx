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CD5B" w14:textId="77777777" w:rsidR="00A30BE7" w:rsidRPr="00701DFE" w:rsidRDefault="00DD7324" w:rsidP="001B39AB">
      <w:pPr>
        <w:ind w:firstLine="708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b/>
          <w:bCs/>
          <w:sz w:val="36"/>
          <w:szCs w:val="36"/>
        </w:rPr>
        <w:t>Informações Pessoais</w:t>
      </w:r>
      <w:r w:rsidRPr="00701DFE">
        <w:rPr>
          <w:rFonts w:ascii="Arial" w:eastAsia="Century Schoolbook" w:hAnsi="Arial" w:cs="Arial"/>
          <w:sz w:val="28"/>
          <w:szCs w:val="28"/>
        </w:rPr>
        <w:t>:</w:t>
      </w:r>
    </w:p>
    <w:p w14:paraId="28EC15D2" w14:textId="77777777" w:rsidR="00A30BE7" w:rsidRPr="00701DFE" w:rsidRDefault="00A30BE7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</w:p>
    <w:p w14:paraId="040DD323" w14:textId="77777777" w:rsidR="00A30BE7" w:rsidRPr="00701DFE" w:rsidRDefault="00DD7324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>Nome: Mario Alberto Rabelo dos Santos Neto</w:t>
      </w:r>
    </w:p>
    <w:p w14:paraId="2169A1E2" w14:textId="77777777" w:rsidR="00A30BE7" w:rsidRDefault="00DD7324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>Telefone: (16) 99228-3546</w:t>
      </w:r>
    </w:p>
    <w:p w14:paraId="5FAF70B2" w14:textId="1B1FD705" w:rsidR="007B59FC" w:rsidRPr="007B59FC" w:rsidRDefault="007B59FC">
      <w:pPr>
        <w:ind w:left="720"/>
        <w:jc w:val="left"/>
        <w:rPr>
          <w:rFonts w:ascii="Arial" w:eastAsia="Century Schoolbook" w:hAnsi="Arial" w:cs="Arial"/>
          <w:b/>
          <w:bCs/>
          <w:sz w:val="28"/>
          <w:szCs w:val="28"/>
        </w:rPr>
      </w:pPr>
      <w:r>
        <w:rPr>
          <w:rFonts w:ascii="Arial" w:eastAsia="Century Schoolbook" w:hAnsi="Arial" w:cs="Arial"/>
          <w:sz w:val="28"/>
          <w:szCs w:val="28"/>
        </w:rPr>
        <w:t xml:space="preserve">CNH: </w:t>
      </w:r>
      <w:r>
        <w:rPr>
          <w:rFonts w:ascii="Arial" w:eastAsia="Century Schoolbook" w:hAnsi="Arial" w:cs="Arial"/>
          <w:b/>
          <w:bCs/>
          <w:sz w:val="28"/>
          <w:szCs w:val="28"/>
        </w:rPr>
        <w:t>AB</w:t>
      </w:r>
    </w:p>
    <w:p w14:paraId="6C742F78" w14:textId="17195392" w:rsidR="00A30BE7" w:rsidRPr="00701DFE" w:rsidRDefault="00DD7324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 xml:space="preserve">E-mail: </w:t>
      </w:r>
      <w:hyperlink r:id="rId5" w:anchor="inbox?compose=new" w:history="1">
        <w:r w:rsidR="00701DFE" w:rsidRPr="006C3358">
          <w:rPr>
            <w:rStyle w:val="Hyperlink"/>
            <w:rFonts w:ascii="Arial" w:eastAsia="Century Schoolbook" w:hAnsi="Arial" w:cs="Arial"/>
            <w:sz w:val="28"/>
            <w:szCs w:val="28"/>
          </w:rPr>
          <w:t>mario.marsn@gmail.com</w:t>
        </w:r>
      </w:hyperlink>
    </w:p>
    <w:p w14:paraId="404DFCAA" w14:textId="0BD1AD10" w:rsidR="00A30BE7" w:rsidRPr="00701DFE" w:rsidRDefault="00DD7324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 xml:space="preserve">LinkedIn: </w:t>
      </w:r>
      <w:hyperlink r:id="rId6" w:history="1">
        <w:r w:rsidRPr="00701DFE">
          <w:rPr>
            <w:rStyle w:val="Hyperlink"/>
            <w:rFonts w:ascii="Arial" w:eastAsia="Century Schoolbook" w:hAnsi="Arial" w:cs="Arial"/>
            <w:sz w:val="28"/>
            <w:szCs w:val="28"/>
          </w:rPr>
          <w:t>https://www.linkedin.com/in/marioalbertoneto</w:t>
        </w:r>
      </w:hyperlink>
    </w:p>
    <w:p w14:paraId="0AE2D928" w14:textId="6C3743AC" w:rsidR="00A30BE7" w:rsidRPr="00701DFE" w:rsidRDefault="00DD7324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 xml:space="preserve">GitHub: </w:t>
      </w:r>
      <w:hyperlink r:id="rId7" w:history="1">
        <w:r w:rsidRPr="00F30090">
          <w:rPr>
            <w:rStyle w:val="Hyperlink"/>
            <w:rFonts w:ascii="Arial" w:eastAsia="Century Schoolbook" w:hAnsi="Arial" w:cs="Arial"/>
            <w:sz w:val="28"/>
            <w:szCs w:val="28"/>
          </w:rPr>
          <w:t>https://github.com/M</w:t>
        </w:r>
        <w:r w:rsidRPr="00F30090">
          <w:rPr>
            <w:rStyle w:val="Hyperlink"/>
            <w:rFonts w:ascii="Arial" w:eastAsia="Century Schoolbook" w:hAnsi="Arial" w:cs="Arial"/>
            <w:sz w:val="28"/>
            <w:szCs w:val="28"/>
          </w:rPr>
          <w:t>r</w:t>
        </w:r>
        <w:r w:rsidRPr="00F30090">
          <w:rPr>
            <w:rStyle w:val="Hyperlink"/>
            <w:rFonts w:ascii="Arial" w:eastAsia="Century Schoolbook" w:hAnsi="Arial" w:cs="Arial"/>
            <w:sz w:val="28"/>
            <w:szCs w:val="28"/>
          </w:rPr>
          <w:t>M</w:t>
        </w:r>
        <w:r w:rsidRPr="00F30090">
          <w:rPr>
            <w:rStyle w:val="Hyperlink"/>
            <w:rFonts w:ascii="Arial" w:eastAsia="Century Schoolbook" w:hAnsi="Arial" w:cs="Arial"/>
            <w:sz w:val="28"/>
            <w:szCs w:val="28"/>
          </w:rPr>
          <w:t>a-rio</w:t>
        </w:r>
      </w:hyperlink>
    </w:p>
    <w:p w14:paraId="3BB18D60" w14:textId="62D24842" w:rsidR="00A30BE7" w:rsidRPr="00701DFE" w:rsidRDefault="00DD7324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 xml:space="preserve">Portfólio: </w:t>
      </w:r>
      <w:hyperlink r:id="rId8" w:history="1">
        <w:r w:rsidR="001B39AB" w:rsidRPr="00701DFE">
          <w:rPr>
            <w:rStyle w:val="Hyperlink"/>
            <w:rFonts w:ascii="Arial" w:eastAsia="Century Schoolbook" w:hAnsi="Arial" w:cs="Arial"/>
            <w:sz w:val="28"/>
            <w:szCs w:val="28"/>
          </w:rPr>
          <w:t>https://mrma-rio.github.io/Meu-portfolio/</w:t>
        </w:r>
      </w:hyperlink>
    </w:p>
    <w:p w14:paraId="61052B07" w14:textId="77777777" w:rsidR="001B39AB" w:rsidRPr="00701DFE" w:rsidRDefault="001B39AB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</w:p>
    <w:p w14:paraId="25897E68" w14:textId="77777777" w:rsidR="00A30BE7" w:rsidRPr="00701DFE" w:rsidRDefault="00DD7324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b/>
          <w:bCs/>
          <w:sz w:val="32"/>
          <w:szCs w:val="32"/>
        </w:rPr>
        <w:t>Objetivo Profissional</w:t>
      </w:r>
      <w:r w:rsidRPr="00701DFE">
        <w:rPr>
          <w:rFonts w:ascii="Arial" w:eastAsia="Century Schoolbook" w:hAnsi="Arial" w:cs="Arial"/>
          <w:sz w:val="28"/>
          <w:szCs w:val="28"/>
        </w:rPr>
        <w:t>:</w:t>
      </w:r>
    </w:p>
    <w:p w14:paraId="26C33027" w14:textId="77777777" w:rsidR="00A30BE7" w:rsidRDefault="00A30BE7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</w:p>
    <w:p w14:paraId="5655C705" w14:textId="01444876" w:rsidR="007B59FC" w:rsidRPr="001F78BF" w:rsidRDefault="001F78BF" w:rsidP="001F78BF">
      <w:pPr>
        <w:pStyle w:val="PargrafodaLista"/>
        <w:numPr>
          <w:ilvl w:val="0"/>
          <w:numId w:val="13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1F78BF">
        <w:rPr>
          <w:rFonts w:ascii="Arial" w:eastAsia="Century Schoolbook" w:hAnsi="Arial" w:cs="Arial"/>
          <w:sz w:val="28"/>
          <w:szCs w:val="28"/>
        </w:rPr>
        <w:t>Busco oportunidade como Desenvolvedor Front-</w:t>
      </w:r>
      <w:proofErr w:type="spellStart"/>
      <w:r w:rsidRPr="001F78BF">
        <w:rPr>
          <w:rFonts w:ascii="Arial" w:eastAsia="Century Schoolbook" w:hAnsi="Arial" w:cs="Arial"/>
          <w:sz w:val="28"/>
          <w:szCs w:val="28"/>
        </w:rPr>
        <w:t>End</w:t>
      </w:r>
      <w:proofErr w:type="spellEnd"/>
      <w:r w:rsidRPr="001F78BF">
        <w:rPr>
          <w:rFonts w:ascii="Arial" w:eastAsia="Century Schoolbook" w:hAnsi="Arial" w:cs="Arial"/>
          <w:sz w:val="28"/>
          <w:szCs w:val="28"/>
        </w:rPr>
        <w:t xml:space="preserve"> Junior para aplicar habilidades em HTML, CSS e </w:t>
      </w:r>
      <w:r w:rsidRPr="001F78BF">
        <w:rPr>
          <w:rFonts w:ascii="Arial" w:eastAsia="Century Schoolbook" w:hAnsi="Arial" w:cs="Arial"/>
          <w:sz w:val="28"/>
          <w:szCs w:val="28"/>
        </w:rPr>
        <w:t>Javascript</w:t>
      </w:r>
      <w:r w:rsidRPr="001F78BF">
        <w:rPr>
          <w:rFonts w:ascii="Arial" w:eastAsia="Century Schoolbook" w:hAnsi="Arial" w:cs="Arial"/>
          <w:sz w:val="28"/>
          <w:szCs w:val="28"/>
        </w:rPr>
        <w:t xml:space="preserve"> no desenvolvimento de interfaces web</w:t>
      </w:r>
      <w:r w:rsidR="00172BCD">
        <w:rPr>
          <w:rFonts w:ascii="Arial" w:eastAsia="Century Schoolbook" w:hAnsi="Arial" w:cs="Arial"/>
          <w:sz w:val="28"/>
          <w:szCs w:val="28"/>
        </w:rPr>
        <w:t>.</w:t>
      </w:r>
    </w:p>
    <w:p w14:paraId="755E050B" w14:textId="77777777" w:rsidR="009D5BFA" w:rsidRPr="007B59FC" w:rsidRDefault="009D5BFA" w:rsidP="007B59FC">
      <w:pPr>
        <w:jc w:val="left"/>
        <w:rPr>
          <w:rFonts w:ascii="Arial" w:eastAsia="Century Schoolbook" w:hAnsi="Arial" w:cs="Arial"/>
          <w:sz w:val="28"/>
          <w:szCs w:val="28"/>
        </w:rPr>
      </w:pPr>
    </w:p>
    <w:p w14:paraId="4F2BA0E7" w14:textId="77777777" w:rsidR="00A30BE7" w:rsidRPr="00701DFE" w:rsidRDefault="00DD7324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b/>
          <w:bCs/>
          <w:sz w:val="32"/>
          <w:szCs w:val="32"/>
        </w:rPr>
        <w:t>F</w:t>
      </w:r>
      <w:r w:rsidRPr="00701DFE">
        <w:rPr>
          <w:rFonts w:ascii="Arial" w:eastAsia="Century Schoolbook" w:hAnsi="Arial" w:cs="Arial"/>
          <w:b/>
          <w:bCs/>
          <w:sz w:val="32"/>
          <w:szCs w:val="32"/>
        </w:rPr>
        <w:t>ormação Acadêmica</w:t>
      </w:r>
      <w:r w:rsidRPr="00701DFE">
        <w:rPr>
          <w:rFonts w:ascii="Arial" w:eastAsia="Century Schoolbook" w:hAnsi="Arial" w:cs="Arial"/>
          <w:sz w:val="28"/>
          <w:szCs w:val="28"/>
        </w:rPr>
        <w:t>:</w:t>
      </w:r>
    </w:p>
    <w:p w14:paraId="57C8A492" w14:textId="77777777" w:rsidR="00A30BE7" w:rsidRPr="00701DFE" w:rsidRDefault="00A30BE7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</w:p>
    <w:p w14:paraId="0724A980" w14:textId="286D0CAA" w:rsidR="00A30BE7" w:rsidRPr="00701DFE" w:rsidRDefault="00DD7324">
      <w:pPr>
        <w:pStyle w:val="PargrafodaLista"/>
        <w:numPr>
          <w:ilvl w:val="0"/>
          <w:numId w:val="6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>Curso de Análise de Desenvolvimento de Sistemas (UNIP) - (Cursando</w:t>
      </w:r>
      <w:r w:rsidR="009D5BFA" w:rsidRPr="00701DFE">
        <w:rPr>
          <w:rFonts w:ascii="Arial" w:eastAsia="Century Schoolbook" w:hAnsi="Arial" w:cs="Arial"/>
          <w:sz w:val="28"/>
          <w:szCs w:val="28"/>
        </w:rPr>
        <w:t xml:space="preserve"> </w:t>
      </w:r>
      <w:r w:rsidR="000E57E1">
        <w:rPr>
          <w:rFonts w:ascii="Arial" w:eastAsia="Century Schoolbook" w:hAnsi="Arial" w:cs="Arial"/>
          <w:sz w:val="28"/>
          <w:szCs w:val="28"/>
        </w:rPr>
        <w:t>-</w:t>
      </w:r>
      <w:r w:rsidR="009D5BFA" w:rsidRPr="00701DFE">
        <w:rPr>
          <w:rFonts w:ascii="Arial" w:eastAsia="Century Schoolbook" w:hAnsi="Arial" w:cs="Arial"/>
          <w:sz w:val="28"/>
          <w:szCs w:val="28"/>
        </w:rPr>
        <w:t xml:space="preserve"> Conclusão em </w:t>
      </w:r>
      <w:proofErr w:type="gramStart"/>
      <w:r w:rsidR="009D5BFA" w:rsidRPr="00701DFE">
        <w:rPr>
          <w:rFonts w:ascii="Arial" w:eastAsia="Century Schoolbook" w:hAnsi="Arial" w:cs="Arial"/>
          <w:sz w:val="28"/>
          <w:szCs w:val="28"/>
        </w:rPr>
        <w:t>Junho</w:t>
      </w:r>
      <w:proofErr w:type="gramEnd"/>
      <w:r w:rsidR="009D5BFA" w:rsidRPr="00701DFE">
        <w:rPr>
          <w:rFonts w:ascii="Arial" w:eastAsia="Century Schoolbook" w:hAnsi="Arial" w:cs="Arial"/>
          <w:sz w:val="28"/>
          <w:szCs w:val="28"/>
        </w:rPr>
        <w:t xml:space="preserve"> de 2024</w:t>
      </w:r>
      <w:r w:rsidRPr="00701DFE">
        <w:rPr>
          <w:rFonts w:ascii="Arial" w:eastAsia="Century Schoolbook" w:hAnsi="Arial" w:cs="Arial"/>
          <w:sz w:val="28"/>
          <w:szCs w:val="28"/>
        </w:rPr>
        <w:t>)</w:t>
      </w:r>
    </w:p>
    <w:p w14:paraId="65FC897B" w14:textId="00756409" w:rsidR="009D5BFA" w:rsidRPr="00701DFE" w:rsidRDefault="009D5BFA" w:rsidP="009D5BFA">
      <w:pPr>
        <w:pStyle w:val="PargrafodaLista"/>
        <w:numPr>
          <w:ilvl w:val="0"/>
          <w:numId w:val="6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>Ensino Médio Integrado ao Técnico em Administração</w:t>
      </w:r>
      <w:r w:rsidR="007B59FC">
        <w:rPr>
          <w:rFonts w:ascii="Arial" w:eastAsia="Century Schoolbook" w:hAnsi="Arial" w:cs="Arial"/>
          <w:sz w:val="28"/>
          <w:szCs w:val="28"/>
        </w:rPr>
        <w:t xml:space="preserve"> </w:t>
      </w:r>
      <w:r w:rsidR="000E57E1">
        <w:rPr>
          <w:rFonts w:ascii="Arial" w:eastAsia="Century Schoolbook" w:hAnsi="Arial" w:cs="Arial"/>
          <w:sz w:val="28"/>
          <w:szCs w:val="28"/>
        </w:rPr>
        <w:t>-</w:t>
      </w:r>
      <w:r w:rsidR="007B59FC">
        <w:rPr>
          <w:rFonts w:ascii="Arial" w:eastAsia="Century Schoolbook" w:hAnsi="Arial" w:cs="Arial"/>
          <w:sz w:val="28"/>
          <w:szCs w:val="28"/>
        </w:rPr>
        <w:t xml:space="preserve"> (2017 - 2019)</w:t>
      </w:r>
    </w:p>
    <w:p w14:paraId="24875510" w14:textId="77777777" w:rsidR="00A30BE7" w:rsidRPr="00701DFE" w:rsidRDefault="00A30BE7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</w:p>
    <w:p w14:paraId="76D71E2D" w14:textId="77777777" w:rsidR="00A30BE7" w:rsidRPr="00701DFE" w:rsidRDefault="00DD7324">
      <w:pPr>
        <w:ind w:left="720"/>
        <w:jc w:val="left"/>
        <w:rPr>
          <w:rFonts w:ascii="Arial" w:eastAsia="Century Schoolbook" w:hAnsi="Arial" w:cs="Arial"/>
          <w:b/>
          <w:bCs/>
          <w:sz w:val="28"/>
          <w:szCs w:val="28"/>
        </w:rPr>
      </w:pPr>
      <w:r w:rsidRPr="00701DFE">
        <w:rPr>
          <w:rFonts w:ascii="Arial" w:eastAsia="Century Schoolbook" w:hAnsi="Arial" w:cs="Arial"/>
          <w:b/>
          <w:bCs/>
          <w:sz w:val="32"/>
          <w:szCs w:val="32"/>
        </w:rPr>
        <w:t>Experiência Profissiona</w:t>
      </w:r>
      <w:r w:rsidRPr="00701DFE">
        <w:rPr>
          <w:rFonts w:ascii="Arial" w:eastAsia="Century Schoolbook" w:hAnsi="Arial" w:cs="Arial"/>
          <w:b/>
          <w:bCs/>
          <w:sz w:val="28"/>
          <w:szCs w:val="28"/>
        </w:rPr>
        <w:t>l:</w:t>
      </w:r>
    </w:p>
    <w:p w14:paraId="35AD9C9C" w14:textId="77777777" w:rsidR="00A30BE7" w:rsidRPr="00701DFE" w:rsidRDefault="00A30BE7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</w:p>
    <w:p w14:paraId="20972021" w14:textId="1C1B33B6" w:rsidR="000E57E1" w:rsidRDefault="00DD7324">
      <w:pPr>
        <w:pStyle w:val="PargrafodaLista"/>
        <w:numPr>
          <w:ilvl w:val="0"/>
          <w:numId w:val="7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>Auxiliar de Almoxarifado</w:t>
      </w:r>
      <w:r w:rsidR="000E57E1">
        <w:rPr>
          <w:rFonts w:ascii="Arial" w:eastAsia="Century Schoolbook" w:hAnsi="Arial" w:cs="Arial"/>
          <w:sz w:val="28"/>
          <w:szCs w:val="28"/>
        </w:rPr>
        <w:t xml:space="preserve"> -</w:t>
      </w:r>
      <w:r w:rsidRPr="00701DFE">
        <w:rPr>
          <w:rFonts w:ascii="Arial" w:eastAsia="Century Schoolbook" w:hAnsi="Arial" w:cs="Arial"/>
          <w:sz w:val="28"/>
          <w:szCs w:val="28"/>
        </w:rPr>
        <w:t xml:space="preserve"> (Usina da Pedra) </w:t>
      </w:r>
      <w:r w:rsidR="000E57E1">
        <w:rPr>
          <w:rFonts w:ascii="Arial" w:eastAsia="Century Schoolbook" w:hAnsi="Arial" w:cs="Arial"/>
          <w:sz w:val="28"/>
          <w:szCs w:val="28"/>
        </w:rPr>
        <w:t>-</w:t>
      </w:r>
    </w:p>
    <w:p w14:paraId="23B7A008" w14:textId="59C43A5F" w:rsidR="000E57E1" w:rsidRPr="000E57E1" w:rsidRDefault="000E57E1" w:rsidP="000E57E1">
      <w:pPr>
        <w:pStyle w:val="PargrafodaLista"/>
        <w:ind w:left="108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>(</w:t>
      </w:r>
      <w:proofErr w:type="gramStart"/>
      <w:r w:rsidRPr="00701DFE">
        <w:rPr>
          <w:rFonts w:ascii="Arial" w:eastAsia="Century Schoolbook" w:hAnsi="Arial" w:cs="Arial"/>
          <w:sz w:val="28"/>
          <w:szCs w:val="28"/>
        </w:rPr>
        <w:t>Novembro</w:t>
      </w:r>
      <w:proofErr w:type="gramEnd"/>
      <w:r w:rsidRPr="00701DFE">
        <w:rPr>
          <w:rFonts w:ascii="Arial" w:eastAsia="Century Schoolbook" w:hAnsi="Arial" w:cs="Arial"/>
          <w:sz w:val="28"/>
          <w:szCs w:val="28"/>
        </w:rPr>
        <w:t xml:space="preserve"> 2021 </w:t>
      </w:r>
      <w:r>
        <w:rPr>
          <w:rFonts w:ascii="Arial" w:eastAsia="Century Schoolbook" w:hAnsi="Arial" w:cs="Arial"/>
          <w:sz w:val="28"/>
          <w:szCs w:val="28"/>
        </w:rPr>
        <w:t>-</w:t>
      </w:r>
      <w:r w:rsidRPr="00701DFE">
        <w:rPr>
          <w:rFonts w:ascii="Arial" w:eastAsia="Century Schoolbook" w:hAnsi="Arial" w:cs="Arial"/>
          <w:sz w:val="28"/>
          <w:szCs w:val="28"/>
        </w:rPr>
        <w:t xml:space="preserve"> Setembro 2022)</w:t>
      </w:r>
    </w:p>
    <w:p w14:paraId="60ADE407" w14:textId="5AC5CC23" w:rsidR="000E57E1" w:rsidRDefault="000E57E1" w:rsidP="000E57E1">
      <w:pPr>
        <w:pStyle w:val="PargrafodaLista"/>
        <w:ind w:left="1080"/>
        <w:jc w:val="left"/>
        <w:rPr>
          <w:rFonts w:ascii="Arial" w:eastAsia="Century Schoolbook" w:hAnsi="Arial" w:cs="Arial"/>
          <w:sz w:val="28"/>
          <w:szCs w:val="28"/>
        </w:rPr>
      </w:pPr>
      <w:r>
        <w:rPr>
          <w:rFonts w:ascii="Arial" w:eastAsia="Century Schoolbook" w:hAnsi="Arial" w:cs="Arial"/>
          <w:sz w:val="28"/>
          <w:szCs w:val="28"/>
        </w:rPr>
        <w:t>Atividades: Realizei tarefas relacionadas ao estoque e armazenamento de materiais.</w:t>
      </w:r>
    </w:p>
    <w:p w14:paraId="4CD985B5" w14:textId="77777777" w:rsidR="007B59FC" w:rsidRPr="00701DFE" w:rsidRDefault="007B59FC" w:rsidP="007B59FC">
      <w:pPr>
        <w:pStyle w:val="PargrafodaLista"/>
        <w:ind w:left="1080"/>
        <w:jc w:val="left"/>
        <w:rPr>
          <w:rFonts w:ascii="Arial" w:eastAsia="Century Schoolbook" w:hAnsi="Arial" w:cs="Arial"/>
          <w:sz w:val="28"/>
          <w:szCs w:val="28"/>
        </w:rPr>
      </w:pPr>
    </w:p>
    <w:p w14:paraId="0AB4E00B" w14:textId="60E6CF80" w:rsidR="00A30BE7" w:rsidRDefault="009D5BFA" w:rsidP="007B59FC">
      <w:pPr>
        <w:pStyle w:val="PargrafodaLista"/>
        <w:numPr>
          <w:ilvl w:val="0"/>
          <w:numId w:val="7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>Auxiliar de Produção e Processos de Enva</w:t>
      </w:r>
      <w:r w:rsidR="00261844" w:rsidRPr="00701DFE">
        <w:rPr>
          <w:rFonts w:ascii="Arial" w:eastAsia="Century Schoolbook" w:hAnsi="Arial" w:cs="Arial"/>
          <w:sz w:val="28"/>
          <w:szCs w:val="28"/>
        </w:rPr>
        <w:t>s</w:t>
      </w:r>
      <w:r w:rsidRPr="00701DFE">
        <w:rPr>
          <w:rFonts w:ascii="Arial" w:eastAsia="Century Schoolbook" w:hAnsi="Arial" w:cs="Arial"/>
          <w:sz w:val="28"/>
          <w:szCs w:val="28"/>
        </w:rPr>
        <w:t xml:space="preserve">e de </w:t>
      </w:r>
      <w:r w:rsidR="000E57E1" w:rsidRPr="00701DFE">
        <w:rPr>
          <w:rFonts w:ascii="Arial" w:eastAsia="Century Schoolbook" w:hAnsi="Arial" w:cs="Arial"/>
          <w:sz w:val="28"/>
          <w:szCs w:val="28"/>
        </w:rPr>
        <w:t>Açucar -</w:t>
      </w:r>
      <w:r w:rsidRPr="00701DFE">
        <w:rPr>
          <w:rFonts w:ascii="Arial" w:eastAsia="Century Schoolbook" w:hAnsi="Arial" w:cs="Arial"/>
          <w:sz w:val="28"/>
          <w:szCs w:val="28"/>
        </w:rPr>
        <w:t xml:space="preserve"> Usina da Pedra</w:t>
      </w:r>
      <w:r w:rsidR="007B59FC">
        <w:rPr>
          <w:rFonts w:ascii="Arial" w:eastAsia="Century Schoolbook" w:hAnsi="Arial" w:cs="Arial"/>
          <w:sz w:val="28"/>
          <w:szCs w:val="28"/>
        </w:rPr>
        <w:t xml:space="preserve"> - </w:t>
      </w:r>
      <w:r w:rsidRPr="007B59FC">
        <w:rPr>
          <w:rFonts w:ascii="Arial" w:eastAsia="Century Schoolbook" w:hAnsi="Arial" w:cs="Arial"/>
          <w:sz w:val="28"/>
          <w:szCs w:val="28"/>
        </w:rPr>
        <w:t>(</w:t>
      </w:r>
      <w:proofErr w:type="gramStart"/>
      <w:r w:rsidRPr="007B59FC">
        <w:rPr>
          <w:rFonts w:ascii="Arial" w:eastAsia="Century Schoolbook" w:hAnsi="Arial" w:cs="Arial"/>
          <w:sz w:val="28"/>
          <w:szCs w:val="28"/>
        </w:rPr>
        <w:t>Janeiro</w:t>
      </w:r>
      <w:proofErr w:type="gramEnd"/>
      <w:r w:rsidRPr="007B59FC">
        <w:rPr>
          <w:rFonts w:ascii="Arial" w:eastAsia="Century Schoolbook" w:hAnsi="Arial" w:cs="Arial"/>
          <w:sz w:val="28"/>
          <w:szCs w:val="28"/>
        </w:rPr>
        <w:t xml:space="preserve"> 2021 / Novembro 2021)</w:t>
      </w:r>
    </w:p>
    <w:p w14:paraId="1BC64BB4" w14:textId="2CBEC9C8" w:rsidR="000E57E1" w:rsidRPr="007B59FC" w:rsidRDefault="000E57E1" w:rsidP="000E57E1">
      <w:pPr>
        <w:pStyle w:val="PargrafodaLista"/>
        <w:ind w:left="1080"/>
        <w:jc w:val="left"/>
        <w:rPr>
          <w:rFonts w:ascii="Arial" w:eastAsia="Century Schoolbook" w:hAnsi="Arial" w:cs="Arial"/>
          <w:sz w:val="28"/>
          <w:szCs w:val="28"/>
        </w:rPr>
      </w:pPr>
      <w:r>
        <w:rPr>
          <w:rFonts w:ascii="Arial" w:eastAsia="Century Schoolbook" w:hAnsi="Arial" w:cs="Arial"/>
          <w:sz w:val="28"/>
          <w:szCs w:val="28"/>
        </w:rPr>
        <w:t>Atividades: Realizei tarefas relacionadas a</w:t>
      </w:r>
      <w:r w:rsidR="00531104">
        <w:rPr>
          <w:rFonts w:ascii="Arial" w:eastAsia="Century Schoolbook" w:hAnsi="Arial" w:cs="Arial"/>
          <w:sz w:val="28"/>
          <w:szCs w:val="28"/>
        </w:rPr>
        <w:t>o processo de Ensaque e Envase de Açucar.</w:t>
      </w:r>
    </w:p>
    <w:p w14:paraId="73FF7079" w14:textId="77777777" w:rsidR="009D5BFA" w:rsidRPr="00701DFE" w:rsidRDefault="009D5BFA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</w:p>
    <w:p w14:paraId="251F83E7" w14:textId="298AB949" w:rsidR="00A30BE7" w:rsidRPr="00701DFE" w:rsidRDefault="00DD7324" w:rsidP="009D5BFA">
      <w:pPr>
        <w:ind w:left="720"/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b/>
          <w:bCs/>
          <w:sz w:val="32"/>
          <w:szCs w:val="32"/>
        </w:rPr>
        <w:t>Habilidades e Qualificações</w:t>
      </w:r>
      <w:r w:rsidRPr="00701DFE">
        <w:rPr>
          <w:rFonts w:ascii="Arial" w:eastAsia="Century Schoolbook" w:hAnsi="Arial" w:cs="Arial"/>
          <w:sz w:val="28"/>
          <w:szCs w:val="28"/>
        </w:rPr>
        <w:t>:</w:t>
      </w:r>
    </w:p>
    <w:p w14:paraId="4513FAD3" w14:textId="77777777" w:rsidR="00A30BE7" w:rsidRPr="00701DFE" w:rsidRDefault="00A30BE7">
      <w:pPr>
        <w:pStyle w:val="PargrafodaLista"/>
        <w:ind w:left="1080"/>
        <w:jc w:val="left"/>
        <w:rPr>
          <w:rFonts w:ascii="Arial" w:eastAsia="Century Schoolbook" w:hAnsi="Arial" w:cs="Arial"/>
          <w:sz w:val="28"/>
          <w:szCs w:val="28"/>
        </w:rPr>
      </w:pPr>
    </w:p>
    <w:p w14:paraId="6B3B6C66" w14:textId="06DFA41A" w:rsidR="009D5BFA" w:rsidRPr="00701DFE" w:rsidRDefault="009D5BFA" w:rsidP="00D6612C">
      <w:pPr>
        <w:pStyle w:val="PargrafodaLista"/>
        <w:numPr>
          <w:ilvl w:val="0"/>
          <w:numId w:val="9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701DFE">
        <w:rPr>
          <w:rFonts w:ascii="Arial" w:eastAsia="Century Schoolbook" w:hAnsi="Arial" w:cs="Arial"/>
          <w:sz w:val="28"/>
          <w:szCs w:val="28"/>
        </w:rPr>
        <w:t>Conhecimentos nas linguagens de programações</w:t>
      </w:r>
      <w:r w:rsidR="00531104">
        <w:rPr>
          <w:rFonts w:ascii="Arial" w:eastAsia="Century Schoolbook" w:hAnsi="Arial" w:cs="Arial"/>
          <w:sz w:val="28"/>
          <w:szCs w:val="28"/>
        </w:rPr>
        <w:t xml:space="preserve"> e Banco de Dados</w:t>
      </w:r>
      <w:r w:rsidRPr="00701DFE">
        <w:rPr>
          <w:rFonts w:ascii="Arial" w:eastAsia="Century Schoolbook" w:hAnsi="Arial" w:cs="Arial"/>
          <w:sz w:val="28"/>
          <w:szCs w:val="28"/>
        </w:rPr>
        <w:t>:</w:t>
      </w:r>
    </w:p>
    <w:p w14:paraId="16C97A72" w14:textId="77777777" w:rsidR="003336F4" w:rsidRDefault="003336F4" w:rsidP="001B39AB">
      <w:pPr>
        <w:pStyle w:val="PargrafodaLista"/>
        <w:numPr>
          <w:ilvl w:val="0"/>
          <w:numId w:val="10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3336F4">
        <w:rPr>
          <w:rFonts w:ascii="Arial" w:eastAsia="Century Schoolbook" w:hAnsi="Arial" w:cs="Arial"/>
          <w:sz w:val="28"/>
          <w:szCs w:val="28"/>
        </w:rPr>
        <w:t>C#: Desenvolvimento de um sistema de folha de pagamento como projeto acadêmico.</w:t>
      </w:r>
    </w:p>
    <w:p w14:paraId="06352837" w14:textId="77777777" w:rsidR="003336F4" w:rsidRDefault="003336F4" w:rsidP="001B39AB">
      <w:pPr>
        <w:pStyle w:val="PargrafodaLista"/>
        <w:numPr>
          <w:ilvl w:val="0"/>
          <w:numId w:val="10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3336F4">
        <w:rPr>
          <w:rFonts w:ascii="Arial" w:eastAsia="Century Schoolbook" w:hAnsi="Arial" w:cs="Arial"/>
          <w:sz w:val="28"/>
          <w:szCs w:val="28"/>
        </w:rPr>
        <w:t>MySQL: Conhecimento básico em criação de bancos de dados e inserção de valores em tabelas.</w:t>
      </w:r>
    </w:p>
    <w:p w14:paraId="08981663" w14:textId="7DF8F640" w:rsidR="003336F4" w:rsidRDefault="003336F4" w:rsidP="001B39AB">
      <w:pPr>
        <w:pStyle w:val="PargrafodaLista"/>
        <w:numPr>
          <w:ilvl w:val="0"/>
          <w:numId w:val="10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3336F4">
        <w:rPr>
          <w:rFonts w:ascii="Arial" w:eastAsia="Century Schoolbook" w:hAnsi="Arial" w:cs="Arial"/>
          <w:sz w:val="28"/>
          <w:szCs w:val="28"/>
        </w:rPr>
        <w:lastRenderedPageBreak/>
        <w:t xml:space="preserve">Desenvolvimento Web (HTML, CSS e </w:t>
      </w:r>
      <w:r w:rsidRPr="003336F4">
        <w:rPr>
          <w:rFonts w:ascii="Arial" w:eastAsia="Century Schoolbook" w:hAnsi="Arial" w:cs="Arial"/>
          <w:sz w:val="28"/>
          <w:szCs w:val="28"/>
        </w:rPr>
        <w:t>Javascript</w:t>
      </w:r>
      <w:r w:rsidRPr="003336F4">
        <w:rPr>
          <w:rFonts w:ascii="Arial" w:eastAsia="Century Schoolbook" w:hAnsi="Arial" w:cs="Arial"/>
          <w:sz w:val="28"/>
          <w:szCs w:val="28"/>
        </w:rPr>
        <w:t>): Criação de projetos como meu site portfólio e projetos acadêmicos.</w:t>
      </w:r>
    </w:p>
    <w:p w14:paraId="1AE8FC20" w14:textId="77777777" w:rsidR="003336F4" w:rsidRDefault="003336F4" w:rsidP="001B39AB">
      <w:pPr>
        <w:pStyle w:val="PargrafodaLista"/>
        <w:numPr>
          <w:ilvl w:val="0"/>
          <w:numId w:val="10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3336F4">
        <w:rPr>
          <w:rFonts w:ascii="Arial" w:eastAsia="Century Schoolbook" w:hAnsi="Arial" w:cs="Arial"/>
          <w:sz w:val="28"/>
          <w:szCs w:val="28"/>
        </w:rPr>
        <w:t>Python: Conclusão de curso com certificado, aguardando oportunidade para aplicar em projetos.</w:t>
      </w:r>
    </w:p>
    <w:p w14:paraId="7B857249" w14:textId="77777777" w:rsidR="003336F4" w:rsidRDefault="003336F4" w:rsidP="001B39AB">
      <w:pPr>
        <w:pStyle w:val="PargrafodaLista"/>
        <w:numPr>
          <w:ilvl w:val="0"/>
          <w:numId w:val="10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3336F4">
        <w:rPr>
          <w:rFonts w:ascii="Arial" w:eastAsia="Century Schoolbook" w:hAnsi="Arial" w:cs="Arial"/>
          <w:sz w:val="28"/>
          <w:szCs w:val="28"/>
        </w:rPr>
        <w:t>C/C++: Desenvolvimento de um software de criptografia de frases em console como projeto acadêmico.</w:t>
      </w:r>
    </w:p>
    <w:p w14:paraId="2CB67E6E" w14:textId="27953B16" w:rsidR="003336F4" w:rsidRDefault="003336F4" w:rsidP="001B39AB">
      <w:pPr>
        <w:pStyle w:val="PargrafodaLista"/>
        <w:numPr>
          <w:ilvl w:val="0"/>
          <w:numId w:val="10"/>
        </w:numPr>
        <w:jc w:val="left"/>
        <w:rPr>
          <w:rFonts w:ascii="Arial" w:eastAsia="Century Schoolbook" w:hAnsi="Arial" w:cs="Arial"/>
          <w:sz w:val="28"/>
          <w:szCs w:val="28"/>
        </w:rPr>
      </w:pPr>
      <w:r w:rsidRPr="003336F4">
        <w:rPr>
          <w:rFonts w:ascii="Arial" w:eastAsia="Century Schoolbook" w:hAnsi="Arial" w:cs="Arial"/>
          <w:sz w:val="28"/>
          <w:szCs w:val="28"/>
        </w:rPr>
        <w:t xml:space="preserve">Node.js: Criação de um servidor simples para um projeto em </w:t>
      </w:r>
      <w:r w:rsidRPr="003336F4">
        <w:rPr>
          <w:rFonts w:ascii="Arial" w:eastAsia="Century Schoolbook" w:hAnsi="Arial" w:cs="Arial"/>
          <w:sz w:val="28"/>
          <w:szCs w:val="28"/>
        </w:rPr>
        <w:t>Javascript</w:t>
      </w:r>
      <w:r w:rsidRPr="003336F4">
        <w:rPr>
          <w:rFonts w:ascii="Arial" w:eastAsia="Century Schoolbook" w:hAnsi="Arial" w:cs="Arial"/>
          <w:sz w:val="28"/>
          <w:szCs w:val="28"/>
        </w:rPr>
        <w:t>.</w:t>
      </w:r>
    </w:p>
    <w:p w14:paraId="5758A535" w14:textId="77777777" w:rsidR="004E7C71" w:rsidRPr="004E7C71" w:rsidRDefault="004E7C71" w:rsidP="001B39AB">
      <w:pPr>
        <w:pStyle w:val="PargrafodaLista"/>
        <w:numPr>
          <w:ilvl w:val="0"/>
          <w:numId w:val="10"/>
        </w:numPr>
        <w:jc w:val="left"/>
        <w:rPr>
          <w:rFonts w:ascii="Century Schoolbook" w:eastAsia="Century Schoolbook" w:hAnsi="Century Schoolbook" w:cs="Century Schoolbook"/>
          <w:sz w:val="24"/>
        </w:rPr>
      </w:pPr>
      <w:r w:rsidRPr="004E7C71">
        <w:rPr>
          <w:rFonts w:ascii="Arial" w:eastAsia="Century Schoolbook" w:hAnsi="Arial" w:cs="Arial"/>
          <w:sz w:val="28"/>
          <w:szCs w:val="28"/>
        </w:rPr>
        <w:t>GitHub: Utilização do GitHub para versionamento dos projetos.</w:t>
      </w:r>
    </w:p>
    <w:p w14:paraId="48383D12" w14:textId="400E530F" w:rsidR="00A30BE7" w:rsidRPr="00701DFE" w:rsidRDefault="004E7C71" w:rsidP="004E7C71">
      <w:pPr>
        <w:pStyle w:val="PargrafodaLista"/>
        <w:numPr>
          <w:ilvl w:val="0"/>
          <w:numId w:val="10"/>
        </w:numPr>
        <w:jc w:val="left"/>
        <w:rPr>
          <w:rFonts w:ascii="Century Schoolbook" w:eastAsia="Century Schoolbook" w:hAnsi="Century Schoolbook" w:cs="Century Schoolbook"/>
          <w:sz w:val="24"/>
        </w:rPr>
      </w:pPr>
      <w:r w:rsidRPr="004E7C71">
        <w:rPr>
          <w:rFonts w:ascii="Arial" w:eastAsia="Century Schoolbook" w:hAnsi="Arial" w:cs="Arial"/>
          <w:sz w:val="28"/>
          <w:szCs w:val="28"/>
        </w:rPr>
        <w:t xml:space="preserve">React e React Native: Desenvolvimento de um site de filmes e séries utilizando o framework de </w:t>
      </w:r>
      <w:proofErr w:type="gramStart"/>
      <w:r w:rsidRPr="004E7C71">
        <w:rPr>
          <w:rFonts w:ascii="Arial" w:eastAsia="Century Schoolbook" w:hAnsi="Arial" w:cs="Arial"/>
          <w:sz w:val="28"/>
          <w:szCs w:val="28"/>
        </w:rPr>
        <w:t>CSS</w:t>
      </w:r>
      <w:r>
        <w:rPr>
          <w:rFonts w:ascii="Arial" w:eastAsia="Century Schoolbook" w:hAnsi="Arial" w:cs="Arial"/>
          <w:sz w:val="28"/>
          <w:szCs w:val="28"/>
        </w:rPr>
        <w:t>(</w:t>
      </w:r>
      <w:proofErr w:type="gramEnd"/>
      <w:r w:rsidRPr="004E7C71">
        <w:rPr>
          <w:rFonts w:ascii="Arial" w:eastAsia="Century Schoolbook" w:hAnsi="Arial" w:cs="Arial"/>
          <w:sz w:val="28"/>
          <w:szCs w:val="28"/>
        </w:rPr>
        <w:t>Tailwind CSS</w:t>
      </w:r>
      <w:r>
        <w:rPr>
          <w:rFonts w:ascii="Arial" w:eastAsia="Century Schoolbook" w:hAnsi="Arial" w:cs="Arial"/>
          <w:sz w:val="28"/>
          <w:szCs w:val="28"/>
        </w:rPr>
        <w:t>)</w:t>
      </w:r>
      <w:r w:rsidRPr="004E7C71">
        <w:rPr>
          <w:rFonts w:ascii="Arial" w:eastAsia="Century Schoolbook" w:hAnsi="Arial" w:cs="Arial"/>
          <w:sz w:val="28"/>
          <w:szCs w:val="28"/>
        </w:rPr>
        <w:t>.</w:t>
      </w:r>
    </w:p>
    <w:sectPr w:rsidR="00A30BE7" w:rsidRPr="00701DFE"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842E0B"/>
    <w:multiLevelType w:val="hybridMultilevel"/>
    <w:tmpl w:val="685C02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6A59D6"/>
    <w:multiLevelType w:val="hybridMultilevel"/>
    <w:tmpl w:val="565ECF5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39D05EA"/>
    <w:multiLevelType w:val="hybridMultilevel"/>
    <w:tmpl w:val="D0A8339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313892"/>
    <w:multiLevelType w:val="hybridMultilevel"/>
    <w:tmpl w:val="0868FD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210B42"/>
    <w:multiLevelType w:val="hybridMultilevel"/>
    <w:tmpl w:val="2A7E8E4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00D682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23576836">
    <w:abstractNumId w:val="1"/>
  </w:num>
  <w:num w:numId="2" w16cid:durableId="1926379686">
    <w:abstractNumId w:val="0"/>
  </w:num>
  <w:num w:numId="3" w16cid:durableId="751852293">
    <w:abstractNumId w:val="12"/>
  </w:num>
  <w:num w:numId="4" w16cid:durableId="1733503662">
    <w:abstractNumId w:val="2"/>
  </w:num>
  <w:num w:numId="5" w16cid:durableId="1931422595">
    <w:abstractNumId w:val="3"/>
  </w:num>
  <w:num w:numId="6" w16cid:durableId="936326379">
    <w:abstractNumId w:val="4"/>
  </w:num>
  <w:num w:numId="7" w16cid:durableId="1612008672">
    <w:abstractNumId w:val="5"/>
  </w:num>
  <w:num w:numId="8" w16cid:durableId="547381870">
    <w:abstractNumId w:val="6"/>
  </w:num>
  <w:num w:numId="9" w16cid:durableId="880747102">
    <w:abstractNumId w:val="7"/>
  </w:num>
  <w:num w:numId="10" w16cid:durableId="567768794">
    <w:abstractNumId w:val="9"/>
  </w:num>
  <w:num w:numId="11" w16cid:durableId="932736909">
    <w:abstractNumId w:val="8"/>
  </w:num>
  <w:num w:numId="12" w16cid:durableId="170069882">
    <w:abstractNumId w:val="11"/>
  </w:num>
  <w:num w:numId="13" w16cid:durableId="10907388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E7"/>
    <w:rsid w:val="000E57E1"/>
    <w:rsid w:val="00172BCD"/>
    <w:rsid w:val="001B39AB"/>
    <w:rsid w:val="001F78BF"/>
    <w:rsid w:val="00261844"/>
    <w:rsid w:val="002B5C0D"/>
    <w:rsid w:val="003336F4"/>
    <w:rsid w:val="003B37D5"/>
    <w:rsid w:val="00444CC8"/>
    <w:rsid w:val="004E7C71"/>
    <w:rsid w:val="00531104"/>
    <w:rsid w:val="005F4110"/>
    <w:rsid w:val="006B23A5"/>
    <w:rsid w:val="006C3358"/>
    <w:rsid w:val="00701DFE"/>
    <w:rsid w:val="007B59FC"/>
    <w:rsid w:val="009D5BFA"/>
    <w:rsid w:val="00A30BE7"/>
    <w:rsid w:val="00D6612C"/>
    <w:rsid w:val="00DD7324"/>
    <w:rsid w:val="00F11AAD"/>
    <w:rsid w:val="00F17978"/>
    <w:rsid w:val="00F3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A0B5A"/>
  <w15:docId w15:val="{29A260F0-BA20-4F41-A644-8D4CF3FA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D5BF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01D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ma-rio.github.io/Meu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rMa-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ioalbertoneto" TargetMode="External"/><Relationship Id="rId5" Type="http://schemas.openxmlformats.org/officeDocument/2006/relationships/hyperlink" Target="https://mail.google.com/mail/u/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Mário Alberto</cp:lastModifiedBy>
  <cp:revision>2</cp:revision>
  <cp:lastPrinted>2023-05-23T15:23:00Z</cp:lastPrinted>
  <dcterms:created xsi:type="dcterms:W3CDTF">2023-05-23T15:44:00Z</dcterms:created>
  <dcterms:modified xsi:type="dcterms:W3CDTF">2023-05-23T15:44:00Z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57f2f8f8e0df497f91c4524f1e003b8c</vt:lpwstr>
  </property>
</Properties>
</file>